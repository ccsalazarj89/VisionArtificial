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43F1" w:rsidRPr="00CF7201" w:rsidRDefault="00B63FB1">
      <w:pPr>
        <w:pStyle w:val="Text"/>
        <w:ind w:firstLine="0"/>
        <w:rPr>
          <w:bCs/>
          <w:i/>
          <w:iCs/>
          <w:lang w:val="es-CO" w:eastAsia="es-CO"/>
        </w:rPr>
      </w:pPr>
      <w:r w:rsidRPr="00CF7201">
        <w:rPr>
          <w:noProof/>
          <w:lang w:val="es-ES" w:eastAsia="es-ES"/>
        </w:rPr>
        <mc:AlternateContent>
          <mc:Choice Requires="wps">
            <w:drawing>
              <wp:anchor distT="118745" distB="118745" distL="118745" distR="118745" simplePos="0" relativeHeight="251657216" behindDoc="0" locked="0" layoutInCell="1" allowOverlap="1" wp14:anchorId="799CA30F" wp14:editId="09286B6A">
                <wp:simplePos x="0" y="0"/>
                <wp:positionH relativeFrom="page">
                  <wp:posOffset>915035</wp:posOffset>
                </wp:positionH>
                <wp:positionV relativeFrom="paragraph">
                  <wp:posOffset>-94615</wp:posOffset>
                </wp:positionV>
                <wp:extent cx="5942330" cy="638175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30" cy="638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CCC" w:rsidRDefault="00690CCC">
                            <w:pPr>
                              <w:jc w:val="center"/>
                              <w:rPr>
                                <w:sz w:val="44"/>
                                <w:szCs w:val="48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  <w:lang w:val="es-CO"/>
                              </w:rPr>
                              <w:t xml:space="preserve">Reconocimiento </w:t>
                            </w:r>
                            <w:r w:rsidR="006F2070">
                              <w:rPr>
                                <w:sz w:val="44"/>
                                <w:szCs w:val="48"/>
                                <w:lang w:val="es-CO"/>
                              </w:rPr>
                              <w:t>de caracteres de placas vehiculares</w:t>
                            </w:r>
                            <w:r>
                              <w:rPr>
                                <w:sz w:val="44"/>
                                <w:szCs w:val="48"/>
                                <w:lang w:val="es-CO"/>
                              </w:rPr>
                              <w:t xml:space="preserve"> media</w:t>
                            </w:r>
                            <w:r w:rsidR="006F2070">
                              <w:rPr>
                                <w:sz w:val="44"/>
                                <w:szCs w:val="48"/>
                                <w:lang w:val="es-CO"/>
                              </w:rPr>
                              <w:t>nte segmentación y operaciones morfológicas</w:t>
                            </w:r>
                          </w:p>
                          <w:p w:rsidR="00690CCC" w:rsidRDefault="00690CCC">
                            <w:pPr>
                              <w:jc w:val="center"/>
                              <w:rPr>
                                <w:sz w:val="44"/>
                                <w:szCs w:val="48"/>
                                <w:lang w:val="es-CO"/>
                              </w:rPr>
                            </w:pPr>
                          </w:p>
                          <w:p w:rsidR="00690CCC" w:rsidRDefault="00690CCC">
                            <w:pPr>
                              <w:jc w:val="center"/>
                              <w:rPr>
                                <w:sz w:val="44"/>
                                <w:szCs w:val="48"/>
                                <w:lang w:val="es-CO"/>
                              </w:rPr>
                            </w:pPr>
                          </w:p>
                          <w:p w:rsidR="00690CCC" w:rsidRDefault="00690CCC">
                            <w:pPr>
                              <w:jc w:val="center"/>
                              <w:rPr>
                                <w:sz w:val="44"/>
                                <w:szCs w:val="48"/>
                                <w:lang w:val="es-CO"/>
                              </w:rPr>
                            </w:pPr>
                          </w:p>
                          <w:p w:rsidR="00690CCC" w:rsidRDefault="00690CCC">
                            <w:pPr>
                              <w:jc w:val="center"/>
                              <w:rPr>
                                <w:sz w:val="44"/>
                                <w:szCs w:val="4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05pt;margin-top:-7.45pt;width:467.9pt;height:50.25pt;z-index:251657216;visibility:visible;mso-wrap-style:square;mso-width-percent:0;mso-height-percent:0;mso-wrap-distance-left:9.35pt;mso-wrap-distance-top:9.35pt;mso-wrap-distance-right:9.35pt;mso-wrap-distance-bottom:9.35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" stroked="f">
                <v:fill opacity="0"/>
                <v:textbox inset="0,0,0,0">
                  <w:txbxContent>
                    <w:p w:rsidR="00690CCC" w:rsidRDefault="00690CCC">
                      <w:pPr>
                        <w:jc w:val="center"/>
                        <w:rPr>
                          <w:sz w:val="44"/>
                          <w:szCs w:val="48"/>
                          <w:lang w:val="es-CO"/>
                        </w:rPr>
                      </w:pPr>
                      <w:r>
                        <w:rPr>
                          <w:sz w:val="44"/>
                          <w:szCs w:val="48"/>
                          <w:lang w:val="es-CO"/>
                        </w:rPr>
                        <w:t xml:space="preserve">Reconocimiento </w:t>
                      </w:r>
                      <w:r w:rsidR="006F2070">
                        <w:rPr>
                          <w:sz w:val="44"/>
                          <w:szCs w:val="48"/>
                          <w:lang w:val="es-CO"/>
                        </w:rPr>
                        <w:t>de caracteres de placas vehiculares</w:t>
                      </w:r>
                      <w:r>
                        <w:rPr>
                          <w:sz w:val="44"/>
                          <w:szCs w:val="48"/>
                          <w:lang w:val="es-CO"/>
                        </w:rPr>
                        <w:t xml:space="preserve"> media</w:t>
                      </w:r>
                      <w:r w:rsidR="006F2070">
                        <w:rPr>
                          <w:sz w:val="44"/>
                          <w:szCs w:val="48"/>
                          <w:lang w:val="es-CO"/>
                        </w:rPr>
                        <w:t>nte segmentación y operaciones morfológicas</w:t>
                      </w:r>
                    </w:p>
                    <w:p w:rsidR="00690CCC" w:rsidRDefault="00690CCC">
                      <w:pPr>
                        <w:jc w:val="center"/>
                        <w:rPr>
                          <w:sz w:val="44"/>
                          <w:szCs w:val="48"/>
                          <w:lang w:val="es-CO"/>
                        </w:rPr>
                      </w:pPr>
                    </w:p>
                    <w:p w:rsidR="00690CCC" w:rsidRDefault="00690CCC">
                      <w:pPr>
                        <w:jc w:val="center"/>
                        <w:rPr>
                          <w:sz w:val="44"/>
                          <w:szCs w:val="48"/>
                          <w:lang w:val="es-CO"/>
                        </w:rPr>
                      </w:pPr>
                    </w:p>
                    <w:p w:rsidR="00690CCC" w:rsidRDefault="00690CCC">
                      <w:pPr>
                        <w:jc w:val="center"/>
                        <w:rPr>
                          <w:sz w:val="44"/>
                          <w:szCs w:val="48"/>
                          <w:lang w:val="es-CO"/>
                        </w:rPr>
                      </w:pPr>
                    </w:p>
                    <w:p w:rsidR="00690CCC" w:rsidRDefault="00690CCC">
                      <w:pPr>
                        <w:jc w:val="center"/>
                        <w:rPr>
                          <w:sz w:val="44"/>
                          <w:szCs w:val="48"/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1277" w:rsidRPr="00CF7201">
        <w:rPr>
          <w:noProof/>
          <w:lang w:val="es-ES" w:eastAsia="es-ES"/>
        </w:rPr>
        <mc:AlternateContent>
          <mc:Choice Requires="wps">
            <w:drawing>
              <wp:anchor distT="118745" distB="118745" distL="118745" distR="118745" simplePos="0" relativeHeight="251658240" behindDoc="0" locked="0" layoutInCell="1" allowOverlap="1" wp14:anchorId="75BADEF3" wp14:editId="1D0808B1">
                <wp:simplePos x="0" y="0"/>
                <wp:positionH relativeFrom="page">
                  <wp:posOffset>612775</wp:posOffset>
                </wp:positionH>
                <wp:positionV relativeFrom="paragraph">
                  <wp:posOffset>525145</wp:posOffset>
                </wp:positionV>
                <wp:extent cx="6621780" cy="638175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638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CCC" w:rsidRDefault="00690CCC" w:rsidP="00D33AB8">
                            <w:pPr>
                              <w:jc w:val="center"/>
                              <w:rPr>
                                <w:szCs w:val="22"/>
                                <w:lang w:val="es-CO"/>
                              </w:rPr>
                            </w:pPr>
                          </w:p>
                          <w:p w:rsidR="00690CCC" w:rsidRPr="00D33AB8" w:rsidRDefault="00706304" w:rsidP="00D33AB8">
                            <w:pPr>
                              <w:jc w:val="center"/>
                              <w:rPr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szCs w:val="22"/>
                                <w:lang w:val="es-CO"/>
                              </w:rPr>
                              <w:t>Laverde</w:t>
                            </w:r>
                            <w:r w:rsidR="00690CCC">
                              <w:rPr>
                                <w:szCs w:val="22"/>
                                <w:lang w:val="es-CO"/>
                              </w:rPr>
                              <w:t xml:space="preserve">, </w:t>
                            </w:r>
                            <w:r>
                              <w:rPr>
                                <w:szCs w:val="22"/>
                                <w:lang w:val="es-CO"/>
                              </w:rPr>
                              <w:t>Yuliana</w:t>
                            </w:r>
                            <w:r w:rsidR="00690CCC">
                              <w:rPr>
                                <w:szCs w:val="22"/>
                                <w:lang w:val="es-CO"/>
                              </w:rPr>
                              <w:t xml:space="preserve"> y </w:t>
                            </w:r>
                            <w:r w:rsidR="00114852">
                              <w:rPr>
                                <w:szCs w:val="22"/>
                                <w:lang w:val="es-CO"/>
                              </w:rPr>
                              <w:t>Salazar</w:t>
                            </w:r>
                            <w:r w:rsidR="00690CCC">
                              <w:rPr>
                                <w:szCs w:val="22"/>
                                <w:lang w:val="es-CO"/>
                              </w:rPr>
                              <w:t xml:space="preserve">, </w:t>
                            </w:r>
                            <w:r w:rsidR="00114852">
                              <w:rPr>
                                <w:szCs w:val="22"/>
                                <w:lang w:val="es-CO"/>
                              </w:rPr>
                              <w:t>Christian</w:t>
                            </w:r>
                          </w:p>
                          <w:bookmarkStart w:id="0" w:name="_GoBack"/>
                          <w:p w:rsidR="00690CCC" w:rsidRPr="00CF7201" w:rsidRDefault="005B3A3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"mailto:yulianalaverde78547@correo.itm.edu.co" </w:instrText>
                            </w:r>
                            <w:r>
                              <w:fldChar w:fldCharType="separate"/>
                            </w:r>
                            <w:r w:rsidR="00D4518E" w:rsidRPr="00B64005">
                              <w:rPr>
                                <w:rStyle w:val="Hipervnculo"/>
                                <w:shd w:val="clear" w:color="auto" w:fill="FFFFFF"/>
                                <w:lang w:val="es-ES"/>
                              </w:rPr>
                              <w:t>yulianalaverde78547@correo.itm.edu.co</w:t>
                            </w:r>
                            <w:r>
                              <w:rPr>
                                <w:rStyle w:val="Hipervnculo"/>
                                <w:shd w:val="clear" w:color="auto" w:fill="FFFFFF"/>
                                <w:lang w:val="es-ES"/>
                              </w:rPr>
                              <w:fldChar w:fldCharType="end"/>
                            </w:r>
                            <w:r w:rsidR="00690CCC">
                              <w:rPr>
                                <w:rStyle w:val="rpcs1"/>
                                <w:rFonts w:ascii="Segoe UI" w:hAnsi="Segoe UI" w:cs="Segoe UI"/>
                                <w:color w:val="4B89BA"/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  <w:r w:rsidR="00690CCC" w:rsidRPr="00CF7201">
                              <w:rPr>
                                <w:lang w:val="es-ES"/>
                              </w:rPr>
                              <w:t xml:space="preserve">, </w:t>
                            </w:r>
                            <w:r w:rsidR="00D4518E">
                              <w:rPr>
                                <w:rStyle w:val="Hipervnculo"/>
                                <w:shd w:val="clear" w:color="auto" w:fill="FFFFFF"/>
                                <w:lang w:val="es-ES"/>
                              </w:rPr>
                              <w:t>christiansalazar</w:t>
                            </w:r>
                            <w:r w:rsidR="00690CCC" w:rsidRPr="00B63FB1">
                              <w:rPr>
                                <w:rStyle w:val="Hipervnculo"/>
                                <w:shd w:val="clear" w:color="auto" w:fill="FFFFFF"/>
                                <w:lang w:val="es-ES"/>
                              </w:rPr>
                              <w:t>51870@correo.itm.edu.co</w:t>
                            </w:r>
                          </w:p>
                          <w:bookmarkEnd w:id="0"/>
                          <w:p w:rsidR="00690CCC" w:rsidRDefault="00690CCC">
                            <w:pPr>
                              <w:jc w:val="center"/>
                              <w:rPr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szCs w:val="22"/>
                                <w:lang w:val="es-CO"/>
                              </w:rPr>
                              <w:t>Instituto Tecnológico Metropolitano ITM</w:t>
                            </w:r>
                          </w:p>
                          <w:p w:rsidR="00690CCC" w:rsidRDefault="00690CCC">
                            <w:pPr>
                              <w:rPr>
                                <w:szCs w:val="22"/>
                                <w:lang w:val="es-CO"/>
                              </w:rPr>
                            </w:pPr>
                          </w:p>
                          <w:p w:rsidR="00690CCC" w:rsidRDefault="00690CCC">
                            <w:pPr>
                              <w:jc w:val="center"/>
                              <w:rPr>
                                <w:szCs w:val="22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8.25pt;margin-top:41.35pt;width:521.4pt;height:50.25pt;z-index:251658240;visibility:visible;mso-wrap-style:square;mso-width-percent:0;mso-height-percent:0;mso-wrap-distance-left:9.35pt;mso-wrap-distance-top:9.35pt;mso-wrap-distance-right:9.35pt;mso-wrap-distance-bottom:9.35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" stroked="f">
                <v:fill opacity="0"/>
                <v:textbox inset="0,0,0,0">
                  <w:txbxContent>
                    <w:p w:rsidR="00690CCC" w:rsidRDefault="00690CCC" w:rsidP="00D33AB8">
                      <w:pPr>
                        <w:jc w:val="center"/>
                        <w:rPr>
                          <w:szCs w:val="22"/>
                          <w:lang w:val="es-CO"/>
                        </w:rPr>
                      </w:pPr>
                    </w:p>
                    <w:p w:rsidR="00690CCC" w:rsidRPr="00D33AB8" w:rsidRDefault="00706304" w:rsidP="00D33AB8">
                      <w:pPr>
                        <w:jc w:val="center"/>
                        <w:rPr>
                          <w:szCs w:val="22"/>
                          <w:lang w:val="es-CO"/>
                        </w:rPr>
                      </w:pPr>
                      <w:r>
                        <w:rPr>
                          <w:szCs w:val="22"/>
                          <w:lang w:val="es-CO"/>
                        </w:rPr>
                        <w:t>Laverde</w:t>
                      </w:r>
                      <w:r w:rsidR="00690CCC">
                        <w:rPr>
                          <w:szCs w:val="22"/>
                          <w:lang w:val="es-CO"/>
                        </w:rPr>
                        <w:t xml:space="preserve">, </w:t>
                      </w:r>
                      <w:r>
                        <w:rPr>
                          <w:szCs w:val="22"/>
                          <w:lang w:val="es-CO"/>
                        </w:rPr>
                        <w:t>Yuliana</w:t>
                      </w:r>
                      <w:r w:rsidR="00690CCC">
                        <w:rPr>
                          <w:szCs w:val="22"/>
                          <w:lang w:val="es-CO"/>
                        </w:rPr>
                        <w:t xml:space="preserve"> y </w:t>
                      </w:r>
                      <w:r w:rsidR="00114852">
                        <w:rPr>
                          <w:szCs w:val="22"/>
                          <w:lang w:val="es-CO"/>
                        </w:rPr>
                        <w:t>Salazar</w:t>
                      </w:r>
                      <w:r w:rsidR="00690CCC">
                        <w:rPr>
                          <w:szCs w:val="22"/>
                          <w:lang w:val="es-CO"/>
                        </w:rPr>
                        <w:t xml:space="preserve">, </w:t>
                      </w:r>
                      <w:r w:rsidR="00114852">
                        <w:rPr>
                          <w:szCs w:val="22"/>
                          <w:lang w:val="es-CO"/>
                        </w:rPr>
                        <w:t>Christian</w:t>
                      </w:r>
                    </w:p>
                    <w:bookmarkStart w:id="1" w:name="_GoBack"/>
                    <w:p w:rsidR="00690CCC" w:rsidRPr="00CF7201" w:rsidRDefault="005B3A31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"mailto:yulianalaverde78547@correo.itm.edu.co" </w:instrText>
                      </w:r>
                      <w:r>
                        <w:fldChar w:fldCharType="separate"/>
                      </w:r>
                      <w:r w:rsidR="00D4518E" w:rsidRPr="00B64005">
                        <w:rPr>
                          <w:rStyle w:val="Hipervnculo"/>
                          <w:shd w:val="clear" w:color="auto" w:fill="FFFFFF"/>
                          <w:lang w:val="es-ES"/>
                        </w:rPr>
                        <w:t>yulianalaverde78547@correo.itm.edu.co</w:t>
                      </w:r>
                      <w:r>
                        <w:rPr>
                          <w:rStyle w:val="Hipervnculo"/>
                          <w:shd w:val="clear" w:color="auto" w:fill="FFFFFF"/>
                          <w:lang w:val="es-ES"/>
                        </w:rPr>
                        <w:fldChar w:fldCharType="end"/>
                      </w:r>
                      <w:r w:rsidR="00690CCC">
                        <w:rPr>
                          <w:rStyle w:val="rpcs1"/>
                          <w:rFonts w:ascii="Segoe UI" w:hAnsi="Segoe UI" w:cs="Segoe UI"/>
                          <w:color w:val="4B89BA"/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  <w:r w:rsidR="00690CCC" w:rsidRPr="00CF7201">
                        <w:rPr>
                          <w:lang w:val="es-ES"/>
                        </w:rPr>
                        <w:t xml:space="preserve">, </w:t>
                      </w:r>
                      <w:r w:rsidR="00D4518E">
                        <w:rPr>
                          <w:rStyle w:val="Hipervnculo"/>
                          <w:shd w:val="clear" w:color="auto" w:fill="FFFFFF"/>
                          <w:lang w:val="es-ES"/>
                        </w:rPr>
                        <w:t>christiansalazar</w:t>
                      </w:r>
                      <w:r w:rsidR="00690CCC" w:rsidRPr="00B63FB1">
                        <w:rPr>
                          <w:rStyle w:val="Hipervnculo"/>
                          <w:shd w:val="clear" w:color="auto" w:fill="FFFFFF"/>
                          <w:lang w:val="es-ES"/>
                        </w:rPr>
                        <w:t>51870@correo.itm.edu.co</w:t>
                      </w:r>
                    </w:p>
                    <w:bookmarkEnd w:id="1"/>
                    <w:p w:rsidR="00690CCC" w:rsidRDefault="00690CCC">
                      <w:pPr>
                        <w:jc w:val="center"/>
                        <w:rPr>
                          <w:szCs w:val="22"/>
                          <w:lang w:val="es-CO"/>
                        </w:rPr>
                      </w:pPr>
                      <w:r>
                        <w:rPr>
                          <w:szCs w:val="22"/>
                          <w:lang w:val="es-CO"/>
                        </w:rPr>
                        <w:t>Instituto Tecnológico Metropolitano ITM</w:t>
                      </w:r>
                    </w:p>
                    <w:p w:rsidR="00690CCC" w:rsidRDefault="00690CCC">
                      <w:pPr>
                        <w:rPr>
                          <w:szCs w:val="22"/>
                          <w:lang w:val="es-CO"/>
                        </w:rPr>
                      </w:pPr>
                    </w:p>
                    <w:p w:rsidR="00690CCC" w:rsidRDefault="00690CCC">
                      <w:pPr>
                        <w:jc w:val="center"/>
                        <w:rPr>
                          <w:szCs w:val="22"/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1123" w:rsidRDefault="00321123" w:rsidP="00321123">
      <w:pPr>
        <w:pStyle w:val="Text"/>
        <w:ind w:firstLine="0"/>
        <w:rPr>
          <w:lang w:val="es-CO"/>
        </w:rPr>
      </w:pPr>
      <w:bookmarkStart w:id="2" w:name="PointTmp"/>
      <w:r>
        <w:rPr>
          <w:bCs/>
          <w:i/>
          <w:iCs/>
          <w:lang w:val="es-CO" w:eastAsia="es-CO"/>
        </w:rPr>
        <w:t xml:space="preserve">Resumen </w:t>
      </w:r>
      <w:r>
        <w:rPr>
          <w:bCs/>
          <w:lang w:val="es-CO" w:eastAsia="es-CO"/>
        </w:rPr>
        <w:t>— El presente artículo trata sobre</w:t>
      </w:r>
      <w:r w:rsidR="007532F1">
        <w:rPr>
          <w:bCs/>
          <w:lang w:val="es-CO" w:eastAsia="es-CO"/>
        </w:rPr>
        <w:t xml:space="preserve"> la implementación de una pieza de software que realiza un reconocimiento a</w:t>
      </w:r>
      <w:r w:rsidR="00B63FB1">
        <w:rPr>
          <w:bCs/>
          <w:lang w:val="es-CO" w:eastAsia="es-CO"/>
        </w:rPr>
        <w:t xml:space="preserve">utomático de placas vehiculares, mediante los métodos de segmentación y umbralizacion. </w:t>
      </w:r>
    </w:p>
    <w:p w:rsidR="00321123" w:rsidRDefault="00321123" w:rsidP="00321123">
      <w:pPr>
        <w:pStyle w:val="Text"/>
        <w:ind w:firstLine="0"/>
        <w:rPr>
          <w:lang w:val="es-CO"/>
        </w:rPr>
      </w:pPr>
    </w:p>
    <w:p w:rsidR="00321123" w:rsidRDefault="00321123" w:rsidP="00321123">
      <w:pPr>
        <w:jc w:val="both"/>
      </w:pPr>
      <w:r>
        <w:t xml:space="preserve">Abstract — </w:t>
      </w:r>
      <w:r w:rsidR="008C1567">
        <w:t xml:space="preserve">it is discussed the implementation of a script of </w:t>
      </w:r>
      <w:r w:rsidR="007532F1" w:rsidRPr="007532F1">
        <w:t xml:space="preserve"> that automatically recognizing </w:t>
      </w:r>
      <w:r w:rsidR="008C1567">
        <w:t>a group of letters depending of their sizes.</w:t>
      </w:r>
    </w:p>
    <w:p w:rsidR="008219EB" w:rsidRPr="00321123" w:rsidRDefault="008219EB">
      <w:pPr>
        <w:pStyle w:val="Text"/>
        <w:ind w:firstLine="0"/>
        <w:rPr>
          <w:i/>
          <w:u w:val="single"/>
        </w:rPr>
      </w:pPr>
    </w:p>
    <w:bookmarkEnd w:id="2"/>
    <w:p w:rsidR="004B77C6" w:rsidRDefault="007532F1" w:rsidP="00AB5100">
      <w:pPr>
        <w:pStyle w:val="Ttulo1"/>
        <w:tabs>
          <w:tab w:val="clear" w:pos="1420"/>
          <w:tab w:val="num" w:pos="1134"/>
        </w:tabs>
        <w:ind w:left="1134"/>
        <w:divId w:val="1646004137"/>
      </w:pPr>
      <w:r w:rsidRPr="007532F1">
        <w:t>INTRODUCCION</w:t>
      </w:r>
    </w:p>
    <w:p w:rsidR="006E09C5" w:rsidRPr="006E09C5" w:rsidRDefault="006E09C5" w:rsidP="006E09C5">
      <w:pPr>
        <w:divId w:val="1646004137"/>
      </w:pPr>
    </w:p>
    <w:p w:rsidR="00B63FB1" w:rsidRDefault="00B63FB1" w:rsidP="00B63FB1">
      <w:pPr>
        <w:jc w:val="both"/>
        <w:divId w:val="1646004137"/>
        <w:rPr>
          <w:lang w:val="es-ES"/>
        </w:rPr>
      </w:pPr>
      <w:r>
        <w:rPr>
          <w:lang w:val="es-ES"/>
        </w:rPr>
        <w:t>Se desea realizar una pieza de software la cual permita, identificar de forma automática la</w:t>
      </w:r>
      <w:r w:rsidR="00D4518E">
        <w:rPr>
          <w:lang w:val="es-ES"/>
        </w:rPr>
        <w:t>s letras pequeñas y las letras grandes de una</w:t>
      </w:r>
      <w:r>
        <w:rPr>
          <w:lang w:val="es-ES"/>
        </w:rPr>
        <w:t xml:space="preserve"> placa de un vehículo que entra y sale de un centro </w:t>
      </w:r>
      <w:r w:rsidR="00D4518E">
        <w:rPr>
          <w:lang w:val="es-ES"/>
        </w:rPr>
        <w:t>comercial</w:t>
      </w:r>
      <w:r>
        <w:rPr>
          <w:lang w:val="es-ES"/>
        </w:rPr>
        <w:t xml:space="preserve">. </w:t>
      </w:r>
      <w:r w:rsidR="00D4518E">
        <w:rPr>
          <w:lang w:val="es-ES"/>
        </w:rPr>
        <w:t>Se pretende dejar</w:t>
      </w:r>
      <w:r>
        <w:rPr>
          <w:lang w:val="es-ES"/>
        </w:rPr>
        <w:t xml:space="preserve"> solamente la información que se considera útil, para esto se deberán utilizar procesos de segmentación, operaciones binarias y de morfología con el fin de separar la informac</w:t>
      </w:r>
      <w:r w:rsidR="00D4518E">
        <w:rPr>
          <w:lang w:val="es-ES"/>
        </w:rPr>
        <w:t>ión necesaria de la innecesaria</w:t>
      </w:r>
      <w:r>
        <w:rPr>
          <w:lang w:val="es-ES"/>
        </w:rPr>
        <w:t>.</w:t>
      </w:r>
    </w:p>
    <w:p w:rsidR="00B63FB1" w:rsidRDefault="00B63FB1" w:rsidP="00B63FB1">
      <w:pPr>
        <w:divId w:val="1646004137"/>
        <w:rPr>
          <w:lang w:val="es-ES"/>
        </w:rPr>
      </w:pPr>
      <w:r>
        <w:rPr>
          <w:lang w:val="es-ES"/>
        </w:rPr>
        <w:t>Los pasos en general a seguir son:</w:t>
      </w:r>
    </w:p>
    <w:p w:rsidR="00B63FB1" w:rsidRDefault="00B63FB1" w:rsidP="00B63FB1">
      <w:pPr>
        <w:divId w:val="1646004137"/>
        <w:rPr>
          <w:lang w:val="es-ES"/>
        </w:rPr>
      </w:pPr>
    </w:p>
    <w:p w:rsidR="00B63FB1" w:rsidRPr="00B63FB1" w:rsidRDefault="00B63FB1" w:rsidP="00B63FB1">
      <w:pPr>
        <w:pStyle w:val="Prrafodelista"/>
        <w:numPr>
          <w:ilvl w:val="0"/>
          <w:numId w:val="20"/>
        </w:numPr>
        <w:divId w:val="1646004137"/>
        <w:rPr>
          <w:lang w:val="es-ES"/>
        </w:rPr>
      </w:pPr>
      <w:r w:rsidRPr="00B63FB1">
        <w:rPr>
          <w:lang w:val="es-ES"/>
        </w:rPr>
        <w:t>Lectura de la imagen</w:t>
      </w:r>
    </w:p>
    <w:p w:rsidR="00B63FB1" w:rsidRPr="00C67BB9" w:rsidRDefault="00C67BB9" w:rsidP="00C67BB9">
      <w:pPr>
        <w:pStyle w:val="Prrafodelista"/>
        <w:numPr>
          <w:ilvl w:val="0"/>
          <w:numId w:val="20"/>
        </w:numPr>
        <w:divId w:val="1646004137"/>
        <w:rPr>
          <w:lang w:val="es-ES"/>
        </w:rPr>
      </w:pPr>
      <w:r>
        <w:rPr>
          <w:lang w:val="es-ES"/>
        </w:rPr>
        <w:t>Binarización de la placa</w:t>
      </w:r>
    </w:p>
    <w:p w:rsidR="00B63FB1" w:rsidRDefault="00C67BB9" w:rsidP="00B63FB1">
      <w:pPr>
        <w:pStyle w:val="Prrafodelista"/>
        <w:numPr>
          <w:ilvl w:val="0"/>
          <w:numId w:val="20"/>
        </w:numPr>
        <w:divId w:val="1646004137"/>
        <w:rPr>
          <w:lang w:val="es-ES"/>
        </w:rPr>
      </w:pPr>
      <w:r>
        <w:rPr>
          <w:lang w:val="es-ES"/>
        </w:rPr>
        <w:t xml:space="preserve">Segmentación de la imagen para identificar </w:t>
      </w:r>
      <w:r w:rsidR="00B63FB1">
        <w:rPr>
          <w:lang w:val="es-ES"/>
        </w:rPr>
        <w:t xml:space="preserve"> </w:t>
      </w:r>
      <w:r w:rsidR="00D4518E">
        <w:rPr>
          <w:lang w:val="es-ES"/>
        </w:rPr>
        <w:t>las letras pequeñas y las letras grandes de la placa</w:t>
      </w:r>
      <w:r w:rsidR="00B9649E">
        <w:rPr>
          <w:lang w:val="es-ES"/>
        </w:rPr>
        <w:t>.</w:t>
      </w:r>
    </w:p>
    <w:p w:rsidR="007532F1" w:rsidRDefault="006E09C5" w:rsidP="00AB5100">
      <w:pPr>
        <w:pStyle w:val="Ttulo1"/>
        <w:tabs>
          <w:tab w:val="clear" w:pos="1420"/>
          <w:tab w:val="num" w:pos="1134"/>
        </w:tabs>
        <w:ind w:hanging="283"/>
        <w:divId w:val="1646004137"/>
        <w:rPr>
          <w:lang w:val="es-ES"/>
        </w:rPr>
      </w:pPr>
      <w:r w:rsidRPr="006E09C5">
        <w:rPr>
          <w:lang w:val="es-ES"/>
        </w:rPr>
        <w:t>DISEÑO E IMPLEMENTACION</w:t>
      </w:r>
    </w:p>
    <w:p w:rsidR="00B63FB1" w:rsidRPr="00B63FB1" w:rsidRDefault="00B63FB1" w:rsidP="00B63FB1">
      <w:pPr>
        <w:divId w:val="1646004137"/>
        <w:rPr>
          <w:lang w:val="es-ES"/>
        </w:rPr>
      </w:pPr>
    </w:p>
    <w:p w:rsidR="00817385" w:rsidRDefault="00383D8E" w:rsidP="00AB5100">
      <w:pPr>
        <w:jc w:val="both"/>
        <w:divId w:val="1646004137"/>
        <w:rPr>
          <w:lang w:val="es-ES"/>
        </w:rPr>
      </w:pPr>
      <w:r>
        <w:rPr>
          <w:lang w:val="es-ES"/>
        </w:rPr>
        <w:t xml:space="preserve">Se crean las funciones </w:t>
      </w:r>
      <w:r w:rsidR="000911BD">
        <w:rPr>
          <w:b/>
          <w:lang w:val="es-ES"/>
        </w:rPr>
        <w:t xml:space="preserve">procesar_imagen.m </w:t>
      </w:r>
      <w:r w:rsidR="000911BD">
        <w:rPr>
          <w:lang w:val="es-ES"/>
        </w:rPr>
        <w:t xml:space="preserve">función en la cual se realiza todo el procesamiento de la imagen, se pasa a escala de grises, </w:t>
      </w:r>
      <w:r w:rsidR="00B63FB1">
        <w:rPr>
          <w:lang w:val="es-ES"/>
        </w:rPr>
        <w:t>este</w:t>
      </w:r>
      <w:r w:rsidR="000911BD">
        <w:rPr>
          <w:lang w:val="es-ES"/>
        </w:rPr>
        <w:t xml:space="preserve"> invoca la función del umbral optimo</w:t>
      </w:r>
      <w:r w:rsidR="00817385">
        <w:rPr>
          <w:lang w:val="es-ES"/>
        </w:rPr>
        <w:t xml:space="preserve"> OTSU.m</w:t>
      </w:r>
      <w:r w:rsidR="000911BD">
        <w:rPr>
          <w:lang w:val="es-ES"/>
        </w:rPr>
        <w:t xml:space="preserve"> y se ajusta</w:t>
      </w:r>
      <w:r w:rsidR="00817385">
        <w:rPr>
          <w:lang w:val="es-ES"/>
        </w:rPr>
        <w:t xml:space="preserve"> para obtener uana binarizaciòn màs equilibrada.</w:t>
      </w:r>
    </w:p>
    <w:p w:rsidR="00817385" w:rsidRDefault="00817385" w:rsidP="00AB5100">
      <w:pPr>
        <w:jc w:val="both"/>
        <w:divId w:val="1646004137"/>
        <w:rPr>
          <w:lang w:val="es-ES"/>
        </w:rPr>
      </w:pPr>
    </w:p>
    <w:p w:rsidR="00817385" w:rsidRDefault="00817385" w:rsidP="00AB5100">
      <w:pPr>
        <w:jc w:val="both"/>
        <w:divId w:val="1646004137"/>
        <w:rPr>
          <w:lang w:val="es-ES"/>
        </w:rPr>
      </w:pPr>
      <w:r>
        <w:rPr>
          <w:lang w:val="es-ES"/>
        </w:rPr>
        <w:t>Para la solucion se implentaron dos caractiristicas que determinana las regiones de interes que para este caso serìan las letras pequeñas y las letra grantes.</w:t>
      </w:r>
    </w:p>
    <w:p w:rsidR="00817385" w:rsidRDefault="00817385" w:rsidP="00AB5100">
      <w:pPr>
        <w:jc w:val="both"/>
        <w:divId w:val="1646004137"/>
        <w:rPr>
          <w:lang w:val="es-ES"/>
        </w:rPr>
      </w:pPr>
    </w:p>
    <w:p w:rsidR="00383D8E" w:rsidRDefault="00817385" w:rsidP="00AB5100">
      <w:pPr>
        <w:jc w:val="both"/>
        <w:divId w:val="1646004137"/>
        <w:rPr>
          <w:b/>
          <w:lang w:val="es-ES"/>
        </w:rPr>
      </w:pPr>
      <w:r>
        <w:rPr>
          <w:lang w:val="es-ES"/>
        </w:rPr>
        <w:t>La prim</w:t>
      </w:r>
      <w:r w:rsidR="00C60F58">
        <w:rPr>
          <w:lang w:val="es-ES"/>
        </w:rPr>
        <w:t xml:space="preserve">era caracteristica consiste en hallar el àrea de cada regiòn, para esto se relizò la funcion del toolbox llamada </w:t>
      </w:r>
      <w:bookmarkStart w:id="3" w:name="OLE_LINK1"/>
      <w:bookmarkStart w:id="4" w:name="OLE_LINK2"/>
      <w:r w:rsidR="00C60F58">
        <w:rPr>
          <w:lang w:val="es-ES"/>
        </w:rPr>
        <w:t>Regionprop</w:t>
      </w:r>
      <w:bookmarkEnd w:id="3"/>
      <w:bookmarkEnd w:id="4"/>
      <w:r w:rsidR="00C60F58">
        <w:rPr>
          <w:lang w:val="es-ES"/>
        </w:rPr>
        <w:t>s, èsta</w:t>
      </w:r>
      <w:r w:rsidR="00C60F58" w:rsidRPr="00C60F58">
        <w:rPr>
          <w:lang w:val="es-ES"/>
        </w:rPr>
        <w:t xml:space="preserve"> es una función muy útil para el procesami</w:t>
      </w:r>
      <w:r w:rsidR="00C60F58">
        <w:rPr>
          <w:lang w:val="es-ES"/>
        </w:rPr>
        <w:t xml:space="preserve">ento morfológico de una imagen, en este caso se obtuvo las areas de las regiones de interes y luego se hizo un promedio el cual permitio distinguir las letras pequeñas de las grandes. Este procedimiento se encuentra en la funciòn </w:t>
      </w:r>
      <w:r w:rsidR="00383D8E" w:rsidRPr="000911BD">
        <w:rPr>
          <w:b/>
          <w:lang w:val="es-ES"/>
        </w:rPr>
        <w:t>segmentar.m</w:t>
      </w:r>
    </w:p>
    <w:p w:rsidR="0053652C" w:rsidRDefault="0053652C" w:rsidP="00AB5100">
      <w:pPr>
        <w:jc w:val="both"/>
        <w:divId w:val="1646004137"/>
        <w:rPr>
          <w:b/>
          <w:lang w:val="es-ES"/>
        </w:rPr>
      </w:pPr>
    </w:p>
    <w:p w:rsidR="0053652C" w:rsidRDefault="0053652C" w:rsidP="00AB5100">
      <w:pPr>
        <w:jc w:val="both"/>
        <w:divId w:val="1646004137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F42CBDA" wp14:editId="1C4923FF">
            <wp:extent cx="3283585" cy="2507087"/>
            <wp:effectExtent l="0" t="0" r="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5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70" w:rsidRDefault="006F2070" w:rsidP="00AB5100">
      <w:pPr>
        <w:jc w:val="both"/>
        <w:divId w:val="1646004137"/>
        <w:rPr>
          <w:b/>
          <w:lang w:val="es-ES"/>
        </w:rPr>
      </w:pPr>
    </w:p>
    <w:p w:rsidR="006F2070" w:rsidRDefault="006F2070" w:rsidP="00AB5100">
      <w:pPr>
        <w:jc w:val="both"/>
        <w:divId w:val="1646004137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B52F4EB" wp14:editId="45663A36">
            <wp:extent cx="3283585" cy="2539306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5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70" w:rsidRPr="006F2070" w:rsidRDefault="006F2070" w:rsidP="00AB5100">
      <w:pPr>
        <w:jc w:val="both"/>
        <w:divId w:val="1646004137"/>
        <w:rPr>
          <w:lang w:val="es-ES"/>
        </w:rPr>
      </w:pPr>
      <w:r w:rsidRPr="006F2070">
        <w:rPr>
          <w:lang w:val="es-ES"/>
        </w:rPr>
        <w:t>Se puede observar  que a excepcion del area mas grande que corresponde al recuadro de la placa antes de la segmentacion se  nota una tendecia de valores que probablemente representen el conjunto de letras pequeñas y de letras grandes</w:t>
      </w:r>
    </w:p>
    <w:p w:rsidR="00746379" w:rsidRDefault="00746379" w:rsidP="00AB5100">
      <w:pPr>
        <w:jc w:val="both"/>
        <w:divId w:val="1646004137"/>
        <w:rPr>
          <w:b/>
          <w:lang w:val="es-ES"/>
        </w:rPr>
      </w:pPr>
    </w:p>
    <w:p w:rsidR="00746379" w:rsidRDefault="00746379" w:rsidP="00AB5100">
      <w:pPr>
        <w:jc w:val="both"/>
        <w:divId w:val="1646004137"/>
        <w:rPr>
          <w:lang w:val="es-ES"/>
        </w:rPr>
      </w:pPr>
      <w:r w:rsidRPr="00746379">
        <w:rPr>
          <w:lang w:val="es-ES"/>
        </w:rPr>
        <w:t>La segunda carasteristica consiste en hallar el centroide de las regiones de interes, en este caso se enfoco en la coordena</w:t>
      </w:r>
      <w:r>
        <w:rPr>
          <w:lang w:val="es-ES"/>
        </w:rPr>
        <w:t>da y que especificaba el parametro de altura</w:t>
      </w:r>
    </w:p>
    <w:p w:rsidR="00B03F49" w:rsidRDefault="00B03F49" w:rsidP="00AB5100">
      <w:pPr>
        <w:jc w:val="both"/>
        <w:divId w:val="1646004137"/>
        <w:rPr>
          <w:lang w:val="es-ES"/>
        </w:rPr>
      </w:pPr>
    </w:p>
    <w:p w:rsidR="00B03F49" w:rsidRDefault="00B03F49" w:rsidP="00AB5100">
      <w:pPr>
        <w:jc w:val="both"/>
        <w:divId w:val="1646004137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19819CC" wp14:editId="5FF5C236">
            <wp:extent cx="3019425" cy="2190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49" w:rsidRDefault="00B03F49" w:rsidP="00AB5100">
      <w:pPr>
        <w:jc w:val="both"/>
        <w:divId w:val="1646004137"/>
        <w:rPr>
          <w:lang w:val="es-ES"/>
        </w:rPr>
      </w:pPr>
      <w:r>
        <w:rPr>
          <w:lang w:val="es-ES"/>
        </w:rPr>
        <w:t>Sin importar la coordenada X se puede ver que s los centroides de las letras grandes y pequeñas se agrupan  y al determinar el maximo y el minimo del grupo se define u</w:t>
      </w:r>
      <w:r w:rsidR="0053652C">
        <w:rPr>
          <w:lang w:val="es-ES"/>
        </w:rPr>
        <w:t>n valor medio que divide las regiones de interés.</w:t>
      </w:r>
    </w:p>
    <w:p w:rsidR="0053652C" w:rsidRPr="0053652C" w:rsidRDefault="0053652C" w:rsidP="0053652C">
      <w:pPr>
        <w:jc w:val="both"/>
        <w:divId w:val="1646004137"/>
        <w:rPr>
          <w:lang w:val="es-ES"/>
        </w:rPr>
      </w:pPr>
      <w:r>
        <w:rPr>
          <w:lang w:val="es-ES"/>
        </w:rPr>
        <w:t xml:space="preserve">Tal procedimiento se lleva a cabo con la funciona </w:t>
      </w:r>
      <w:r w:rsidRPr="0053652C">
        <w:rPr>
          <w:b/>
          <w:lang w:val="es-ES"/>
        </w:rPr>
        <w:t>segmentarCentroide</w:t>
      </w:r>
      <w:r>
        <w:rPr>
          <w:b/>
          <w:lang w:val="es-ES"/>
        </w:rPr>
        <w:t>.m</w:t>
      </w:r>
    </w:p>
    <w:p w:rsidR="0053652C" w:rsidRDefault="0053652C" w:rsidP="00AB5100">
      <w:pPr>
        <w:jc w:val="both"/>
        <w:divId w:val="1646004137"/>
        <w:rPr>
          <w:lang w:val="es-ES"/>
        </w:rPr>
      </w:pPr>
    </w:p>
    <w:p w:rsidR="0053652C" w:rsidRDefault="0053652C" w:rsidP="00AB5100">
      <w:pPr>
        <w:jc w:val="both"/>
        <w:divId w:val="1646004137"/>
        <w:rPr>
          <w:lang w:val="es-ES"/>
        </w:rPr>
      </w:pPr>
    </w:p>
    <w:p w:rsidR="00B63FB1" w:rsidRDefault="0053652C" w:rsidP="0053652C">
      <w:pPr>
        <w:jc w:val="both"/>
        <w:divId w:val="1646004137"/>
        <w:rPr>
          <w:lang w:val="es-ES"/>
        </w:rPr>
      </w:pPr>
      <w:r>
        <w:rPr>
          <w:lang w:val="es-ES"/>
        </w:rPr>
        <w:t>Cuando se genera el proceso las imagenes se guardan en unos directorios predefinidos en donde se alojan  los resultados esperados despues de la segmentacion para ambas caracteristicas.</w:t>
      </w:r>
    </w:p>
    <w:p w:rsidR="00B63FB1" w:rsidRDefault="00B63FB1" w:rsidP="00AB5100">
      <w:pPr>
        <w:jc w:val="both"/>
        <w:divId w:val="1646004137"/>
        <w:rPr>
          <w:lang w:val="es-ES"/>
        </w:rPr>
      </w:pPr>
    </w:p>
    <w:p w:rsidR="009A0E1F" w:rsidRDefault="009A0E1F" w:rsidP="009A0E1F">
      <w:pPr>
        <w:jc w:val="both"/>
        <w:divId w:val="1646004137"/>
        <w:rPr>
          <w:lang w:val="es-ES"/>
        </w:rPr>
      </w:pPr>
    </w:p>
    <w:p w:rsidR="00690CCC" w:rsidRPr="00690CCC" w:rsidRDefault="00690CCC" w:rsidP="00DF018A">
      <w:pPr>
        <w:jc w:val="both"/>
        <w:divId w:val="1646004137"/>
        <w:rPr>
          <w:lang w:val="es-ES"/>
        </w:rPr>
      </w:pPr>
    </w:p>
    <w:p w:rsidR="007532F1" w:rsidRDefault="007532F1" w:rsidP="007532F1">
      <w:pPr>
        <w:pStyle w:val="Ttulo1"/>
        <w:divId w:val="1646004137"/>
        <w:rPr>
          <w:lang w:val="es-ES"/>
        </w:rPr>
      </w:pPr>
      <w:r w:rsidRPr="006E09C5">
        <w:rPr>
          <w:lang w:val="es-ES"/>
        </w:rPr>
        <w:t>CONCLUSIONES</w:t>
      </w:r>
    </w:p>
    <w:p w:rsidR="00B00C79" w:rsidRPr="00B00C79" w:rsidRDefault="00B00C79" w:rsidP="00B00C79">
      <w:pPr>
        <w:pStyle w:val="Prrafodelista"/>
        <w:numPr>
          <w:ilvl w:val="0"/>
          <w:numId w:val="19"/>
        </w:numPr>
        <w:jc w:val="both"/>
        <w:divId w:val="1646004137"/>
        <w:rPr>
          <w:lang w:val="es-ES"/>
        </w:rPr>
      </w:pPr>
      <w:r w:rsidRPr="00B00C79">
        <w:rPr>
          <w:lang w:val="es-ES"/>
        </w:rPr>
        <w:t xml:space="preserve">Las imágenes que tienen un fondo de un color muy brillante o que poseen tonos opacos presentan </w:t>
      </w:r>
      <w:r w:rsidR="006F2070">
        <w:rPr>
          <w:lang w:val="es-ES"/>
        </w:rPr>
        <w:t>irregularidades despues de la segmentacion , pueden ser identificadas parcialmente.</w:t>
      </w:r>
    </w:p>
    <w:p w:rsidR="00B00C79" w:rsidRDefault="0059384B" w:rsidP="009A4671">
      <w:pPr>
        <w:pStyle w:val="Prrafodelista"/>
        <w:numPr>
          <w:ilvl w:val="0"/>
          <w:numId w:val="19"/>
        </w:numPr>
        <w:jc w:val="both"/>
        <w:divId w:val="1646004137"/>
        <w:rPr>
          <w:lang w:val="es-ES"/>
        </w:rPr>
      </w:pPr>
      <w:r>
        <w:rPr>
          <w:lang w:val="es-ES"/>
        </w:rPr>
        <w:t>Las imágenes que presentan ruido tuvieron que ser corregidas previamente para que se pudiera realizar la identificación optima de la placa</w:t>
      </w:r>
      <w:r w:rsidR="009A4671">
        <w:rPr>
          <w:lang w:val="es-ES"/>
        </w:rPr>
        <w:t>.</w:t>
      </w:r>
    </w:p>
    <w:p w:rsidR="008C1567" w:rsidRPr="006F2070" w:rsidRDefault="00B12296" w:rsidP="006F2070">
      <w:pPr>
        <w:pStyle w:val="Prrafodelista"/>
        <w:numPr>
          <w:ilvl w:val="0"/>
          <w:numId w:val="19"/>
        </w:numPr>
        <w:jc w:val="both"/>
        <w:divId w:val="1646004137"/>
        <w:rPr>
          <w:lang w:val="es-ES"/>
        </w:rPr>
      </w:pPr>
      <w:r>
        <w:rPr>
          <w:lang w:val="es-ES"/>
        </w:rPr>
        <w:t>Para lograr un aprendizaje correcto y eficaz es necesario lograr una buena segmentaci</w:t>
      </w:r>
      <w:r w:rsidR="006F2070">
        <w:rPr>
          <w:lang w:val="es-ES"/>
        </w:rPr>
        <w:t>ón e identificación de imágenes, por la presencia de algunos objetos que no correnponden al patron , los resultados se ven afectados enormente, por lo que siempre es importante tratar al maximo de disminuir el ruido presentado en las imagenes.</w:t>
      </w:r>
    </w:p>
    <w:sectPr w:rsidR="008C1567" w:rsidRPr="006F2070" w:rsidSect="00FA3709">
      <w:headerReference w:type="default" r:id="rId12"/>
      <w:pgSz w:w="12240" w:h="15840"/>
      <w:pgMar w:top="1008" w:right="900" w:bottom="1008" w:left="709" w:header="432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A31" w:rsidRDefault="005B3A31">
      <w:r>
        <w:separator/>
      </w:r>
    </w:p>
  </w:endnote>
  <w:endnote w:type="continuationSeparator" w:id="0">
    <w:p w:rsidR="005B3A31" w:rsidRDefault="005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MS Mincho"/>
    <w:charset w:val="80"/>
    <w:family w:val="auto"/>
    <w:pitch w:val="default"/>
  </w:font>
  <w:font w:name="Liberation Serif">
    <w:altName w:val="Times New Roman"/>
    <w:charset w:val="00"/>
    <w:family w:val="roman"/>
    <w:pitch w:val="default"/>
  </w:font>
  <w:font w:name="WenQuanYi Zen Hei Sharp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A31" w:rsidRDefault="005B3A31">
      <w:r>
        <w:separator/>
      </w:r>
    </w:p>
  </w:footnote>
  <w:footnote w:type="continuationSeparator" w:id="0">
    <w:p w:rsidR="005B3A31" w:rsidRDefault="005B3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CC" w:rsidRDefault="00690CCC">
    <w:pPr>
      <w:ind w:right="360"/>
      <w:rPr>
        <w:lang w:val="es-CO"/>
      </w:rPr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7113905</wp:posOffset>
              </wp:positionH>
              <wp:positionV relativeFrom="paragraph">
                <wp:posOffset>635</wp:posOffset>
              </wp:positionV>
              <wp:extent cx="62865" cy="145415"/>
              <wp:effectExtent l="8255" t="635" r="508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CCC" w:rsidRDefault="00690CCC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73E6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0.15pt;margin-top:.05pt;width:4.95pt;height:11.4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" stroked="f">
              <v:fill opacity="0"/>
              <v:textbox inset="0,0,0,0">
                <w:txbxContent>
                  <w:p w:rsidR="00690CCC" w:rsidRDefault="00690CCC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73E6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lang w:val="es-CO"/>
      </w:rPr>
      <w:t>Instituto Tecnológico Met</w:t>
    </w:r>
    <w:r w:rsidR="00817385">
      <w:rPr>
        <w:lang w:val="es-CO"/>
      </w:rPr>
      <w:t>ropolitano ITM</w:t>
    </w:r>
    <w:r>
      <w:rPr>
        <w:lang w:val="es-CO"/>
      </w:rPr>
      <w:t xml:space="preserve"> </w:t>
    </w:r>
  </w:p>
  <w:p w:rsidR="00690CCC" w:rsidRDefault="00690CCC">
    <w:pPr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Ttulo1"/>
      <w:lvlText w:val="%1."/>
      <w:lvlJc w:val="left"/>
      <w:pPr>
        <w:tabs>
          <w:tab w:val="num" w:pos="1420"/>
        </w:tabs>
        <w:ind w:left="1276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2976"/>
        </w:tabs>
        <w:ind w:left="2832" w:firstLine="0"/>
      </w:pPr>
    </w:lvl>
    <w:lvl w:ilvl="2">
      <w:start w:val="1"/>
      <w:numFmt w:val="decimal"/>
      <w:pStyle w:val="Ttulo3"/>
      <w:lvlText w:val="%3)"/>
      <w:lvlJc w:val="left"/>
      <w:pPr>
        <w:tabs>
          <w:tab w:val="num" w:pos="2976"/>
        </w:tabs>
        <w:ind w:left="2832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3552"/>
        </w:tabs>
        <w:ind w:left="3984" w:hanging="72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552"/>
        </w:tabs>
        <w:ind w:left="4704" w:hanging="72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552"/>
        </w:tabs>
        <w:ind w:left="5424" w:hanging="72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3552"/>
        </w:tabs>
        <w:ind w:left="6144" w:hanging="72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3552"/>
        </w:tabs>
        <w:ind w:left="6864" w:hanging="72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3552"/>
        </w:tabs>
        <w:ind w:left="7584" w:hanging="72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BD82C7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Listaconnmer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52F0085"/>
    <w:multiLevelType w:val="hybridMultilevel"/>
    <w:tmpl w:val="9184DC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03DC3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2976"/>
        </w:tabs>
        <w:ind w:left="2832" w:firstLine="0"/>
      </w:pPr>
    </w:lvl>
    <w:lvl w:ilvl="1">
      <w:start w:val="1"/>
      <w:numFmt w:val="upperLetter"/>
      <w:lvlText w:val="%2."/>
      <w:lvlJc w:val="left"/>
      <w:pPr>
        <w:tabs>
          <w:tab w:val="num" w:pos="2976"/>
        </w:tabs>
        <w:ind w:left="2832" w:firstLine="0"/>
      </w:pPr>
    </w:lvl>
    <w:lvl w:ilvl="2">
      <w:start w:val="1"/>
      <w:numFmt w:val="decimal"/>
      <w:lvlText w:val="%3)"/>
      <w:lvlJc w:val="left"/>
      <w:pPr>
        <w:tabs>
          <w:tab w:val="num" w:pos="2976"/>
        </w:tabs>
        <w:ind w:left="2832" w:firstLine="0"/>
      </w:pPr>
    </w:lvl>
    <w:lvl w:ilvl="3">
      <w:start w:val="1"/>
      <w:numFmt w:val="lowerLetter"/>
      <w:lvlText w:val="%4)"/>
      <w:lvlJc w:val="left"/>
      <w:pPr>
        <w:tabs>
          <w:tab w:val="num" w:pos="3552"/>
        </w:tabs>
        <w:ind w:left="3984" w:hanging="720"/>
      </w:pPr>
    </w:lvl>
    <w:lvl w:ilvl="4">
      <w:start w:val="1"/>
      <w:numFmt w:val="decimal"/>
      <w:lvlText w:val="(%5)"/>
      <w:lvlJc w:val="left"/>
      <w:pPr>
        <w:tabs>
          <w:tab w:val="num" w:pos="3552"/>
        </w:tabs>
        <w:ind w:left="4704" w:hanging="720"/>
      </w:pPr>
    </w:lvl>
    <w:lvl w:ilvl="5">
      <w:start w:val="1"/>
      <w:numFmt w:val="lowerLetter"/>
      <w:lvlText w:val="(%6)"/>
      <w:lvlJc w:val="left"/>
      <w:pPr>
        <w:tabs>
          <w:tab w:val="num" w:pos="3552"/>
        </w:tabs>
        <w:ind w:left="5424" w:hanging="720"/>
      </w:pPr>
    </w:lvl>
    <w:lvl w:ilvl="6">
      <w:start w:val="1"/>
      <w:numFmt w:val="lowerRoman"/>
      <w:lvlText w:val="(%7)"/>
      <w:lvlJc w:val="left"/>
      <w:pPr>
        <w:tabs>
          <w:tab w:val="num" w:pos="3552"/>
        </w:tabs>
        <w:ind w:left="6144" w:hanging="720"/>
      </w:pPr>
    </w:lvl>
    <w:lvl w:ilvl="7">
      <w:start w:val="1"/>
      <w:numFmt w:val="lowerLetter"/>
      <w:lvlText w:val="(%8)"/>
      <w:lvlJc w:val="left"/>
      <w:pPr>
        <w:tabs>
          <w:tab w:val="num" w:pos="3552"/>
        </w:tabs>
        <w:ind w:left="6864" w:hanging="720"/>
      </w:pPr>
    </w:lvl>
    <w:lvl w:ilvl="8">
      <w:start w:val="1"/>
      <w:numFmt w:val="lowerRoman"/>
      <w:lvlText w:val="(%9)"/>
      <w:lvlJc w:val="left"/>
      <w:pPr>
        <w:tabs>
          <w:tab w:val="num" w:pos="3552"/>
        </w:tabs>
        <w:ind w:left="7584" w:hanging="720"/>
      </w:pPr>
    </w:lvl>
  </w:abstractNum>
  <w:abstractNum w:abstractNumId="6">
    <w:nsid w:val="1D9C1A8A"/>
    <w:multiLevelType w:val="hybridMultilevel"/>
    <w:tmpl w:val="8B467C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B101D"/>
    <w:multiLevelType w:val="hybridMultilevel"/>
    <w:tmpl w:val="CA06DCB0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E50BC"/>
    <w:multiLevelType w:val="hybridMultilevel"/>
    <w:tmpl w:val="8D00B4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>
    <w:nsid w:val="1E98675A"/>
    <w:multiLevelType w:val="hybridMultilevel"/>
    <w:tmpl w:val="659ED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74508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144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44"/>
        </w:tabs>
        <w:ind w:left="0" w:firstLine="0"/>
      </w:pPr>
    </w:lvl>
    <w:lvl w:ilvl="2">
      <w:start w:val="1"/>
      <w:numFmt w:val="decimal"/>
      <w:lvlText w:val="%3)"/>
      <w:lvlJc w:val="left"/>
      <w:pPr>
        <w:tabs>
          <w:tab w:val="num" w:pos="144"/>
        </w:tabs>
        <w:ind w:left="0" w:firstLine="0"/>
      </w:p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1152" w:hanging="720"/>
      </w:pPr>
    </w:lvl>
    <w:lvl w:ilvl="4">
      <w:start w:val="1"/>
      <w:numFmt w:val="decimal"/>
      <w:lvlText w:val="(%5)"/>
      <w:lvlJc w:val="left"/>
      <w:pPr>
        <w:tabs>
          <w:tab w:val="num" w:pos="720"/>
        </w:tabs>
        <w:ind w:left="1872" w:hanging="720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2592" w:hanging="720"/>
      </w:pPr>
    </w:lvl>
    <w:lvl w:ilvl="6">
      <w:start w:val="1"/>
      <w:numFmt w:val="lowerRoman"/>
      <w:lvlText w:val="(%7)"/>
      <w:lvlJc w:val="left"/>
      <w:pPr>
        <w:tabs>
          <w:tab w:val="num" w:pos="720"/>
        </w:tabs>
        <w:ind w:left="3312" w:hanging="720"/>
      </w:pPr>
    </w:lvl>
    <w:lvl w:ilvl="7">
      <w:start w:val="1"/>
      <w:numFmt w:val="lowerLetter"/>
      <w:lvlText w:val="(%8)"/>
      <w:lvlJc w:val="left"/>
      <w:pPr>
        <w:tabs>
          <w:tab w:val="num" w:pos="720"/>
        </w:tabs>
        <w:ind w:left="4032" w:hanging="720"/>
      </w:pPr>
    </w:lvl>
    <w:lvl w:ilvl="8">
      <w:start w:val="1"/>
      <w:numFmt w:val="lowerRoman"/>
      <w:lvlText w:val="(%9)"/>
      <w:lvlJc w:val="left"/>
      <w:pPr>
        <w:tabs>
          <w:tab w:val="num" w:pos="720"/>
        </w:tabs>
        <w:ind w:left="4752" w:hanging="720"/>
      </w:pPr>
    </w:lvl>
  </w:abstractNum>
  <w:abstractNum w:abstractNumId="11">
    <w:nsid w:val="3871091C"/>
    <w:multiLevelType w:val="hybridMultilevel"/>
    <w:tmpl w:val="57E6A21C"/>
    <w:lvl w:ilvl="0" w:tplc="A790B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46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0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0C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902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88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6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64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21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8D63025"/>
    <w:multiLevelType w:val="hybridMultilevel"/>
    <w:tmpl w:val="EB8044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0C6D42"/>
    <w:multiLevelType w:val="hybridMultilevel"/>
    <w:tmpl w:val="B22E250A"/>
    <w:lvl w:ilvl="0" w:tplc="100A0013">
      <w:start w:val="1"/>
      <w:numFmt w:val="upperRoman"/>
      <w:lvlText w:val="%1."/>
      <w:lvlJc w:val="righ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C6081A"/>
    <w:multiLevelType w:val="hybridMultilevel"/>
    <w:tmpl w:val="61EE79AE"/>
    <w:lvl w:ilvl="0" w:tplc="6918184C">
      <w:start w:val="2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B7B3AAC"/>
    <w:multiLevelType w:val="hybridMultilevel"/>
    <w:tmpl w:val="CC80C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EE2B2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2976"/>
        </w:tabs>
        <w:ind w:left="2832" w:firstLine="0"/>
      </w:pPr>
    </w:lvl>
    <w:lvl w:ilvl="1">
      <w:start w:val="1"/>
      <w:numFmt w:val="upperLetter"/>
      <w:lvlText w:val="%2."/>
      <w:lvlJc w:val="left"/>
      <w:pPr>
        <w:tabs>
          <w:tab w:val="num" w:pos="2976"/>
        </w:tabs>
        <w:ind w:left="2832" w:firstLine="0"/>
      </w:pPr>
    </w:lvl>
    <w:lvl w:ilvl="2">
      <w:start w:val="1"/>
      <w:numFmt w:val="decimal"/>
      <w:lvlText w:val="%3)"/>
      <w:lvlJc w:val="left"/>
      <w:pPr>
        <w:tabs>
          <w:tab w:val="num" w:pos="2976"/>
        </w:tabs>
        <w:ind w:left="2832" w:firstLine="0"/>
      </w:pPr>
    </w:lvl>
    <w:lvl w:ilvl="3">
      <w:start w:val="1"/>
      <w:numFmt w:val="lowerLetter"/>
      <w:lvlText w:val="%4)"/>
      <w:lvlJc w:val="left"/>
      <w:pPr>
        <w:tabs>
          <w:tab w:val="num" w:pos="3552"/>
        </w:tabs>
        <w:ind w:left="3984" w:hanging="720"/>
      </w:pPr>
    </w:lvl>
    <w:lvl w:ilvl="4">
      <w:start w:val="1"/>
      <w:numFmt w:val="decimal"/>
      <w:lvlText w:val="(%5)"/>
      <w:lvlJc w:val="left"/>
      <w:pPr>
        <w:tabs>
          <w:tab w:val="num" w:pos="3552"/>
        </w:tabs>
        <w:ind w:left="4704" w:hanging="720"/>
      </w:pPr>
    </w:lvl>
    <w:lvl w:ilvl="5">
      <w:start w:val="1"/>
      <w:numFmt w:val="lowerLetter"/>
      <w:lvlText w:val="(%6)"/>
      <w:lvlJc w:val="left"/>
      <w:pPr>
        <w:tabs>
          <w:tab w:val="num" w:pos="3552"/>
        </w:tabs>
        <w:ind w:left="5424" w:hanging="720"/>
      </w:pPr>
    </w:lvl>
    <w:lvl w:ilvl="6">
      <w:start w:val="1"/>
      <w:numFmt w:val="lowerRoman"/>
      <w:lvlText w:val="(%7)"/>
      <w:lvlJc w:val="left"/>
      <w:pPr>
        <w:tabs>
          <w:tab w:val="num" w:pos="3552"/>
        </w:tabs>
        <w:ind w:left="6144" w:hanging="720"/>
      </w:pPr>
    </w:lvl>
    <w:lvl w:ilvl="7">
      <w:start w:val="1"/>
      <w:numFmt w:val="lowerLetter"/>
      <w:lvlText w:val="(%8)"/>
      <w:lvlJc w:val="left"/>
      <w:pPr>
        <w:tabs>
          <w:tab w:val="num" w:pos="3552"/>
        </w:tabs>
        <w:ind w:left="6864" w:hanging="720"/>
      </w:pPr>
    </w:lvl>
    <w:lvl w:ilvl="8">
      <w:start w:val="1"/>
      <w:numFmt w:val="lowerRoman"/>
      <w:lvlText w:val="(%9)"/>
      <w:lvlJc w:val="left"/>
      <w:pPr>
        <w:tabs>
          <w:tab w:val="num" w:pos="3552"/>
        </w:tabs>
        <w:ind w:left="7584" w:hanging="720"/>
      </w:pPr>
    </w:lvl>
  </w:abstractNum>
  <w:abstractNum w:abstractNumId="17">
    <w:nsid w:val="6E980CB9"/>
    <w:multiLevelType w:val="hybridMultilevel"/>
    <w:tmpl w:val="FB5C84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15"/>
  </w:num>
  <w:num w:numId="11">
    <w:abstractNumId w:val="5"/>
  </w:num>
  <w:num w:numId="12">
    <w:abstractNumId w:val="8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3"/>
  </w:num>
  <w:num w:numId="19">
    <w:abstractNumId w:val="17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8F"/>
    <w:rsid w:val="00011236"/>
    <w:rsid w:val="00015FE8"/>
    <w:rsid w:val="00030C4C"/>
    <w:rsid w:val="00042700"/>
    <w:rsid w:val="00065468"/>
    <w:rsid w:val="00083DD3"/>
    <w:rsid w:val="000911BD"/>
    <w:rsid w:val="00093311"/>
    <w:rsid w:val="0009393B"/>
    <w:rsid w:val="000B1B9C"/>
    <w:rsid w:val="000B5391"/>
    <w:rsid w:val="000E5BDF"/>
    <w:rsid w:val="000E5E99"/>
    <w:rsid w:val="000E6313"/>
    <w:rsid w:val="00114852"/>
    <w:rsid w:val="001236A9"/>
    <w:rsid w:val="001474A8"/>
    <w:rsid w:val="0015406F"/>
    <w:rsid w:val="00166957"/>
    <w:rsid w:val="00170606"/>
    <w:rsid w:val="001A0CE2"/>
    <w:rsid w:val="001A5123"/>
    <w:rsid w:val="001A5C42"/>
    <w:rsid w:val="001B5794"/>
    <w:rsid w:val="001D35F5"/>
    <w:rsid w:val="001D7C7C"/>
    <w:rsid w:val="001E338E"/>
    <w:rsid w:val="001F532E"/>
    <w:rsid w:val="001F5857"/>
    <w:rsid w:val="00200BBC"/>
    <w:rsid w:val="0021395E"/>
    <w:rsid w:val="002360B2"/>
    <w:rsid w:val="00236121"/>
    <w:rsid w:val="00240E53"/>
    <w:rsid w:val="0026364D"/>
    <w:rsid w:val="00264B7C"/>
    <w:rsid w:val="00275969"/>
    <w:rsid w:val="002955A0"/>
    <w:rsid w:val="0029620B"/>
    <w:rsid w:val="002A1F9F"/>
    <w:rsid w:val="002A6158"/>
    <w:rsid w:val="002B6FA5"/>
    <w:rsid w:val="00304215"/>
    <w:rsid w:val="003114E7"/>
    <w:rsid w:val="003138D5"/>
    <w:rsid w:val="00315277"/>
    <w:rsid w:val="00321070"/>
    <w:rsid w:val="00321123"/>
    <w:rsid w:val="00324E3C"/>
    <w:rsid w:val="003314C8"/>
    <w:rsid w:val="003338F5"/>
    <w:rsid w:val="00334908"/>
    <w:rsid w:val="00341D13"/>
    <w:rsid w:val="00360215"/>
    <w:rsid w:val="00370F6C"/>
    <w:rsid w:val="00377611"/>
    <w:rsid w:val="00380A7B"/>
    <w:rsid w:val="00381973"/>
    <w:rsid w:val="00383D8E"/>
    <w:rsid w:val="0038421C"/>
    <w:rsid w:val="003914C8"/>
    <w:rsid w:val="00392454"/>
    <w:rsid w:val="00395D6F"/>
    <w:rsid w:val="00396A2B"/>
    <w:rsid w:val="003A439A"/>
    <w:rsid w:val="003C6265"/>
    <w:rsid w:val="003D3375"/>
    <w:rsid w:val="003D3707"/>
    <w:rsid w:val="003D3CDC"/>
    <w:rsid w:val="003E0020"/>
    <w:rsid w:val="00400F37"/>
    <w:rsid w:val="00401B97"/>
    <w:rsid w:val="00412371"/>
    <w:rsid w:val="00424B04"/>
    <w:rsid w:val="00424B55"/>
    <w:rsid w:val="004257FC"/>
    <w:rsid w:val="00426C35"/>
    <w:rsid w:val="00442460"/>
    <w:rsid w:val="00442996"/>
    <w:rsid w:val="004451B6"/>
    <w:rsid w:val="00447C3B"/>
    <w:rsid w:val="00455152"/>
    <w:rsid w:val="004554F1"/>
    <w:rsid w:val="004A0B7D"/>
    <w:rsid w:val="004B19ED"/>
    <w:rsid w:val="004B647F"/>
    <w:rsid w:val="004B77C6"/>
    <w:rsid w:val="004C28D6"/>
    <w:rsid w:val="004C2976"/>
    <w:rsid w:val="004C3A64"/>
    <w:rsid w:val="004C6A3A"/>
    <w:rsid w:val="004D15CF"/>
    <w:rsid w:val="004D686B"/>
    <w:rsid w:val="004E00A0"/>
    <w:rsid w:val="004E25F0"/>
    <w:rsid w:val="004E2C6A"/>
    <w:rsid w:val="004F3FA0"/>
    <w:rsid w:val="004F5C1E"/>
    <w:rsid w:val="00506F6B"/>
    <w:rsid w:val="005073CE"/>
    <w:rsid w:val="005309EF"/>
    <w:rsid w:val="005343F1"/>
    <w:rsid w:val="005354B6"/>
    <w:rsid w:val="0053652C"/>
    <w:rsid w:val="00547ECF"/>
    <w:rsid w:val="005546F2"/>
    <w:rsid w:val="00555A64"/>
    <w:rsid w:val="00572494"/>
    <w:rsid w:val="00583F7A"/>
    <w:rsid w:val="005854BF"/>
    <w:rsid w:val="0059384B"/>
    <w:rsid w:val="005A10E5"/>
    <w:rsid w:val="005A6A99"/>
    <w:rsid w:val="005B3A31"/>
    <w:rsid w:val="005B6E6D"/>
    <w:rsid w:val="005C63E1"/>
    <w:rsid w:val="005D29E3"/>
    <w:rsid w:val="00602A5A"/>
    <w:rsid w:val="00603294"/>
    <w:rsid w:val="00603EEB"/>
    <w:rsid w:val="00615B54"/>
    <w:rsid w:val="00623B89"/>
    <w:rsid w:val="0063448C"/>
    <w:rsid w:val="0065077A"/>
    <w:rsid w:val="00670171"/>
    <w:rsid w:val="0067200B"/>
    <w:rsid w:val="00676577"/>
    <w:rsid w:val="00690CCC"/>
    <w:rsid w:val="006911FC"/>
    <w:rsid w:val="00691A60"/>
    <w:rsid w:val="00695D09"/>
    <w:rsid w:val="00697847"/>
    <w:rsid w:val="006A4E47"/>
    <w:rsid w:val="006C0B07"/>
    <w:rsid w:val="006C27F9"/>
    <w:rsid w:val="006C4546"/>
    <w:rsid w:val="006C54DE"/>
    <w:rsid w:val="006D2401"/>
    <w:rsid w:val="006D3A4C"/>
    <w:rsid w:val="006E0706"/>
    <w:rsid w:val="006E09C5"/>
    <w:rsid w:val="006E5E56"/>
    <w:rsid w:val="006F2070"/>
    <w:rsid w:val="00706304"/>
    <w:rsid w:val="00712321"/>
    <w:rsid w:val="007173B4"/>
    <w:rsid w:val="00720A3F"/>
    <w:rsid w:val="00746379"/>
    <w:rsid w:val="007532F1"/>
    <w:rsid w:val="00762B0D"/>
    <w:rsid w:val="00763A24"/>
    <w:rsid w:val="00782BC8"/>
    <w:rsid w:val="00783078"/>
    <w:rsid w:val="00795AE1"/>
    <w:rsid w:val="007973F2"/>
    <w:rsid w:val="0079791C"/>
    <w:rsid w:val="007A1AE1"/>
    <w:rsid w:val="007B3A04"/>
    <w:rsid w:val="007B4FAF"/>
    <w:rsid w:val="007C35B3"/>
    <w:rsid w:val="007D1F8A"/>
    <w:rsid w:val="007D44F7"/>
    <w:rsid w:val="007D50C7"/>
    <w:rsid w:val="007D62C0"/>
    <w:rsid w:val="007E5330"/>
    <w:rsid w:val="007F3CDD"/>
    <w:rsid w:val="007F4C9D"/>
    <w:rsid w:val="0080085A"/>
    <w:rsid w:val="00801FA2"/>
    <w:rsid w:val="0081536D"/>
    <w:rsid w:val="00817385"/>
    <w:rsid w:val="008219EB"/>
    <w:rsid w:val="0082343D"/>
    <w:rsid w:val="008441D8"/>
    <w:rsid w:val="00850DD2"/>
    <w:rsid w:val="00855512"/>
    <w:rsid w:val="0086355D"/>
    <w:rsid w:val="0087006B"/>
    <w:rsid w:val="00876974"/>
    <w:rsid w:val="00890F3A"/>
    <w:rsid w:val="008A51B5"/>
    <w:rsid w:val="008B13F9"/>
    <w:rsid w:val="008B23BF"/>
    <w:rsid w:val="008C1567"/>
    <w:rsid w:val="008C5CC4"/>
    <w:rsid w:val="008D7DC3"/>
    <w:rsid w:val="008E14FC"/>
    <w:rsid w:val="008E5F05"/>
    <w:rsid w:val="008F5FAA"/>
    <w:rsid w:val="00904F7C"/>
    <w:rsid w:val="009118A6"/>
    <w:rsid w:val="00912EFE"/>
    <w:rsid w:val="009210FB"/>
    <w:rsid w:val="00922D66"/>
    <w:rsid w:val="009327A5"/>
    <w:rsid w:val="00942566"/>
    <w:rsid w:val="009437F0"/>
    <w:rsid w:val="00947BED"/>
    <w:rsid w:val="009646D1"/>
    <w:rsid w:val="00967E34"/>
    <w:rsid w:val="009703A2"/>
    <w:rsid w:val="009A0E1F"/>
    <w:rsid w:val="009A3F33"/>
    <w:rsid w:val="009A4671"/>
    <w:rsid w:val="009A46A4"/>
    <w:rsid w:val="009B4897"/>
    <w:rsid w:val="009B7CA9"/>
    <w:rsid w:val="009C3BA3"/>
    <w:rsid w:val="009E346D"/>
    <w:rsid w:val="009E7D76"/>
    <w:rsid w:val="009F03A5"/>
    <w:rsid w:val="009F356B"/>
    <w:rsid w:val="009F5BB9"/>
    <w:rsid w:val="00A02FC5"/>
    <w:rsid w:val="00A03043"/>
    <w:rsid w:val="00A03F5C"/>
    <w:rsid w:val="00A11BF4"/>
    <w:rsid w:val="00A14347"/>
    <w:rsid w:val="00A157F6"/>
    <w:rsid w:val="00A179E7"/>
    <w:rsid w:val="00A237D6"/>
    <w:rsid w:val="00A2411D"/>
    <w:rsid w:val="00A31AE3"/>
    <w:rsid w:val="00A41E7D"/>
    <w:rsid w:val="00A43106"/>
    <w:rsid w:val="00A53A72"/>
    <w:rsid w:val="00A66DB3"/>
    <w:rsid w:val="00A7336A"/>
    <w:rsid w:val="00A8177A"/>
    <w:rsid w:val="00A87AB5"/>
    <w:rsid w:val="00A9483B"/>
    <w:rsid w:val="00A956D2"/>
    <w:rsid w:val="00AA1237"/>
    <w:rsid w:val="00AA18F1"/>
    <w:rsid w:val="00AB5100"/>
    <w:rsid w:val="00AC10D9"/>
    <w:rsid w:val="00AC2297"/>
    <w:rsid w:val="00AC4097"/>
    <w:rsid w:val="00AC438F"/>
    <w:rsid w:val="00AD39BF"/>
    <w:rsid w:val="00AF07D5"/>
    <w:rsid w:val="00B00C79"/>
    <w:rsid w:val="00B03F49"/>
    <w:rsid w:val="00B048C6"/>
    <w:rsid w:val="00B1112A"/>
    <w:rsid w:val="00B12296"/>
    <w:rsid w:val="00B31CE4"/>
    <w:rsid w:val="00B3390F"/>
    <w:rsid w:val="00B33C6A"/>
    <w:rsid w:val="00B440CB"/>
    <w:rsid w:val="00B46C9C"/>
    <w:rsid w:val="00B53825"/>
    <w:rsid w:val="00B56C9D"/>
    <w:rsid w:val="00B6277B"/>
    <w:rsid w:val="00B63FB1"/>
    <w:rsid w:val="00B65961"/>
    <w:rsid w:val="00B73E63"/>
    <w:rsid w:val="00B7779A"/>
    <w:rsid w:val="00B77937"/>
    <w:rsid w:val="00B87E9E"/>
    <w:rsid w:val="00B90F62"/>
    <w:rsid w:val="00B93A74"/>
    <w:rsid w:val="00B9649E"/>
    <w:rsid w:val="00B97CC5"/>
    <w:rsid w:val="00BB300B"/>
    <w:rsid w:val="00BB3B04"/>
    <w:rsid w:val="00BB7886"/>
    <w:rsid w:val="00BC3A88"/>
    <w:rsid w:val="00BC5064"/>
    <w:rsid w:val="00BC7CDD"/>
    <w:rsid w:val="00BD221F"/>
    <w:rsid w:val="00BD4AD9"/>
    <w:rsid w:val="00BD7510"/>
    <w:rsid w:val="00BE17ED"/>
    <w:rsid w:val="00C02066"/>
    <w:rsid w:val="00C06BF8"/>
    <w:rsid w:val="00C1617E"/>
    <w:rsid w:val="00C17F8C"/>
    <w:rsid w:val="00C20575"/>
    <w:rsid w:val="00C21243"/>
    <w:rsid w:val="00C56842"/>
    <w:rsid w:val="00C60F58"/>
    <w:rsid w:val="00C66601"/>
    <w:rsid w:val="00C67BB9"/>
    <w:rsid w:val="00C71592"/>
    <w:rsid w:val="00C836C8"/>
    <w:rsid w:val="00CB04C1"/>
    <w:rsid w:val="00CB16BF"/>
    <w:rsid w:val="00CC3959"/>
    <w:rsid w:val="00CD0CFF"/>
    <w:rsid w:val="00CF43FC"/>
    <w:rsid w:val="00CF7201"/>
    <w:rsid w:val="00D012C3"/>
    <w:rsid w:val="00D046F1"/>
    <w:rsid w:val="00D07AA5"/>
    <w:rsid w:val="00D233D1"/>
    <w:rsid w:val="00D33AB8"/>
    <w:rsid w:val="00D4518E"/>
    <w:rsid w:val="00D564EF"/>
    <w:rsid w:val="00D6418F"/>
    <w:rsid w:val="00D95A7E"/>
    <w:rsid w:val="00D97D3B"/>
    <w:rsid w:val="00DA74EC"/>
    <w:rsid w:val="00DB1016"/>
    <w:rsid w:val="00DB7212"/>
    <w:rsid w:val="00DC4004"/>
    <w:rsid w:val="00DD0A7F"/>
    <w:rsid w:val="00DD19DA"/>
    <w:rsid w:val="00DD21B1"/>
    <w:rsid w:val="00DD5C8F"/>
    <w:rsid w:val="00DE21FC"/>
    <w:rsid w:val="00DE43AC"/>
    <w:rsid w:val="00DF00CC"/>
    <w:rsid w:val="00DF018A"/>
    <w:rsid w:val="00DF1E36"/>
    <w:rsid w:val="00DF53BF"/>
    <w:rsid w:val="00E0271F"/>
    <w:rsid w:val="00E200F7"/>
    <w:rsid w:val="00E22F2B"/>
    <w:rsid w:val="00E33F64"/>
    <w:rsid w:val="00E4013A"/>
    <w:rsid w:val="00E43BC8"/>
    <w:rsid w:val="00E64E88"/>
    <w:rsid w:val="00E85292"/>
    <w:rsid w:val="00E86132"/>
    <w:rsid w:val="00E9522C"/>
    <w:rsid w:val="00E959BD"/>
    <w:rsid w:val="00EA1813"/>
    <w:rsid w:val="00EC0211"/>
    <w:rsid w:val="00EE1277"/>
    <w:rsid w:val="00EE2599"/>
    <w:rsid w:val="00EF53BA"/>
    <w:rsid w:val="00F10635"/>
    <w:rsid w:val="00F1339D"/>
    <w:rsid w:val="00F13562"/>
    <w:rsid w:val="00F14F34"/>
    <w:rsid w:val="00F20367"/>
    <w:rsid w:val="00F35DB4"/>
    <w:rsid w:val="00F372C8"/>
    <w:rsid w:val="00F60301"/>
    <w:rsid w:val="00F7169F"/>
    <w:rsid w:val="00F82144"/>
    <w:rsid w:val="00F83513"/>
    <w:rsid w:val="00F83A54"/>
    <w:rsid w:val="00F85702"/>
    <w:rsid w:val="00FA28B6"/>
    <w:rsid w:val="00FA3709"/>
    <w:rsid w:val="00FA607E"/>
    <w:rsid w:val="00FB24E5"/>
    <w:rsid w:val="00FC35F0"/>
    <w:rsid w:val="00FC71F7"/>
    <w:rsid w:val="00FC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1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character" w:customStyle="1" w:styleId="Caracteresdenotaalpie">
    <w:name w:val="Caracteres de nota al pie"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character" w:customStyle="1" w:styleId="WW8Dropcap0">
    <w:name w:val="WW8Dropcap0"/>
    <w:rPr>
      <w:smallCaps/>
      <w:sz w:val="46"/>
      <w:lang w:val="es-CO"/>
    </w:rPr>
  </w:style>
  <w:style w:type="character" w:styleId="Refdenotaalpie">
    <w:name w:val="footnote reference"/>
    <w:rPr>
      <w:vertAlign w:val="superscript"/>
    </w:rPr>
  </w:style>
  <w:style w:type="character" w:customStyle="1" w:styleId="Caracteresdenotafinal">
    <w:name w:val="Caracteres de nota final"/>
    <w:rPr>
      <w:vertAlign w:val="superscript"/>
    </w:rPr>
  </w:style>
  <w:style w:type="character" w:customStyle="1" w:styleId="WW-Caracteresdenotafinal">
    <w:name w:val="WW-Caracteres de nota final"/>
  </w:style>
  <w:style w:type="character" w:customStyle="1" w:styleId="WW8Dropcap00">
    <w:name w:val="WW8Dropcap0"/>
  </w:style>
  <w:style w:type="character" w:styleId="Refdenotaalfinal">
    <w:name w:val="endnote reference"/>
    <w:rPr>
      <w:vertAlign w:val="superscript"/>
    </w:rPr>
  </w:style>
  <w:style w:type="paragraph" w:customStyle="1" w:styleId="Encabezado1">
    <w:name w:val="Encabezado1"/>
    <w:basedOn w:val="Normal"/>
    <w:next w:val="Normal"/>
    <w:pPr>
      <w:jc w:val="center"/>
    </w:pPr>
    <w:rPr>
      <w:kern w:val="1"/>
      <w:sz w:val="48"/>
      <w:szCs w:val="4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Textonotapie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Listaconnmeros1">
    <w:name w:val="Lista con números1"/>
    <w:basedOn w:val="Normal"/>
    <w:pPr>
      <w:numPr>
        <w:numId w:val="4"/>
      </w:numPr>
      <w:autoSpaceDE/>
    </w:pPr>
    <w:rPr>
      <w:lang w:eastAsia="ja-JP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Standard">
    <w:name w:val="Standard"/>
    <w:rsid w:val="004C3A64"/>
    <w:pPr>
      <w:widowControl w:val="0"/>
      <w:suppressAutoHyphens/>
      <w:autoSpaceDN w:val="0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rsid w:val="00623B89"/>
  </w:style>
  <w:style w:type="paragraph" w:styleId="NormalWeb">
    <w:name w:val="Normal (Web)"/>
    <w:basedOn w:val="Normal"/>
    <w:uiPriority w:val="99"/>
    <w:unhideWhenUsed/>
    <w:rsid w:val="00B440CB"/>
    <w:pPr>
      <w:suppressAutoHyphens w:val="0"/>
      <w:autoSpaceDE/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3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3B4"/>
    <w:rPr>
      <w:rFonts w:ascii="Tahoma" w:hAnsi="Tahoma" w:cs="Tahoma"/>
      <w:sz w:val="16"/>
      <w:szCs w:val="16"/>
      <w:lang w:val="en-US" w:eastAsia="zh-CN"/>
    </w:rPr>
  </w:style>
  <w:style w:type="paragraph" w:styleId="Prrafodelista">
    <w:name w:val="List Paragraph"/>
    <w:basedOn w:val="Normal"/>
    <w:uiPriority w:val="34"/>
    <w:qFormat/>
    <w:rsid w:val="00264B7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74EC"/>
    <w:rPr>
      <w:b/>
      <w:bCs/>
    </w:rPr>
  </w:style>
  <w:style w:type="character" w:styleId="nfasis">
    <w:name w:val="Emphasis"/>
    <w:basedOn w:val="Fuentedeprrafopredeter"/>
    <w:uiPriority w:val="20"/>
    <w:qFormat/>
    <w:rsid w:val="00DA74EC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942566"/>
    <w:rPr>
      <w:color w:val="808080"/>
    </w:rPr>
  </w:style>
  <w:style w:type="character" w:customStyle="1" w:styleId="fcomment">
    <w:name w:val="f_comment"/>
    <w:basedOn w:val="Fuentedeprrafopredeter"/>
    <w:rsid w:val="00321123"/>
  </w:style>
  <w:style w:type="character" w:customStyle="1" w:styleId="fsources">
    <w:name w:val="f_sources"/>
    <w:basedOn w:val="Fuentedeprrafopredeter"/>
    <w:rsid w:val="00321123"/>
  </w:style>
  <w:style w:type="character" w:customStyle="1" w:styleId="fheading3">
    <w:name w:val="f_heading3"/>
    <w:basedOn w:val="Fuentedeprrafopredeter"/>
    <w:rsid w:val="00321123"/>
  </w:style>
  <w:style w:type="table" w:styleId="Tablaconcuadrcula">
    <w:name w:val="Table Grid"/>
    <w:basedOn w:val="Tablanormal"/>
    <w:uiPriority w:val="39"/>
    <w:rsid w:val="00321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91A60"/>
    <w:rPr>
      <w:color w:val="800080" w:themeColor="followedHyperlink"/>
      <w:u w:val="single"/>
    </w:rPr>
  </w:style>
  <w:style w:type="character" w:customStyle="1" w:styleId="rpcs1">
    <w:name w:val="_rpc_s1"/>
    <w:basedOn w:val="Fuentedeprrafopredeter"/>
    <w:rsid w:val="00B63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1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character" w:customStyle="1" w:styleId="Caracteresdenotaalpie">
    <w:name w:val="Caracteres de nota al pie"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character" w:customStyle="1" w:styleId="WW8Dropcap0">
    <w:name w:val="WW8Dropcap0"/>
    <w:rPr>
      <w:smallCaps/>
      <w:sz w:val="46"/>
      <w:lang w:val="es-CO"/>
    </w:rPr>
  </w:style>
  <w:style w:type="character" w:styleId="Refdenotaalpie">
    <w:name w:val="footnote reference"/>
    <w:rPr>
      <w:vertAlign w:val="superscript"/>
    </w:rPr>
  </w:style>
  <w:style w:type="character" w:customStyle="1" w:styleId="Caracteresdenotafinal">
    <w:name w:val="Caracteres de nota final"/>
    <w:rPr>
      <w:vertAlign w:val="superscript"/>
    </w:rPr>
  </w:style>
  <w:style w:type="character" w:customStyle="1" w:styleId="WW-Caracteresdenotafinal">
    <w:name w:val="WW-Caracteres de nota final"/>
  </w:style>
  <w:style w:type="character" w:customStyle="1" w:styleId="WW8Dropcap00">
    <w:name w:val="WW8Dropcap0"/>
  </w:style>
  <w:style w:type="character" w:styleId="Refdenotaalfinal">
    <w:name w:val="endnote reference"/>
    <w:rPr>
      <w:vertAlign w:val="superscript"/>
    </w:rPr>
  </w:style>
  <w:style w:type="paragraph" w:customStyle="1" w:styleId="Encabezado1">
    <w:name w:val="Encabezado1"/>
    <w:basedOn w:val="Normal"/>
    <w:next w:val="Normal"/>
    <w:pPr>
      <w:jc w:val="center"/>
    </w:pPr>
    <w:rPr>
      <w:kern w:val="1"/>
      <w:sz w:val="48"/>
      <w:szCs w:val="4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Textonotapie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Listaconnmeros1">
    <w:name w:val="Lista con números1"/>
    <w:basedOn w:val="Normal"/>
    <w:pPr>
      <w:numPr>
        <w:numId w:val="4"/>
      </w:numPr>
      <w:autoSpaceDE/>
    </w:pPr>
    <w:rPr>
      <w:lang w:eastAsia="ja-JP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Standard">
    <w:name w:val="Standard"/>
    <w:rsid w:val="004C3A64"/>
    <w:pPr>
      <w:widowControl w:val="0"/>
      <w:suppressAutoHyphens/>
      <w:autoSpaceDN w:val="0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rsid w:val="00623B89"/>
  </w:style>
  <w:style w:type="paragraph" w:styleId="NormalWeb">
    <w:name w:val="Normal (Web)"/>
    <w:basedOn w:val="Normal"/>
    <w:uiPriority w:val="99"/>
    <w:unhideWhenUsed/>
    <w:rsid w:val="00B440CB"/>
    <w:pPr>
      <w:suppressAutoHyphens w:val="0"/>
      <w:autoSpaceDE/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3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3B4"/>
    <w:rPr>
      <w:rFonts w:ascii="Tahoma" w:hAnsi="Tahoma" w:cs="Tahoma"/>
      <w:sz w:val="16"/>
      <w:szCs w:val="16"/>
      <w:lang w:val="en-US" w:eastAsia="zh-CN"/>
    </w:rPr>
  </w:style>
  <w:style w:type="paragraph" w:styleId="Prrafodelista">
    <w:name w:val="List Paragraph"/>
    <w:basedOn w:val="Normal"/>
    <w:uiPriority w:val="34"/>
    <w:qFormat/>
    <w:rsid w:val="00264B7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74EC"/>
    <w:rPr>
      <w:b/>
      <w:bCs/>
    </w:rPr>
  </w:style>
  <w:style w:type="character" w:styleId="nfasis">
    <w:name w:val="Emphasis"/>
    <w:basedOn w:val="Fuentedeprrafopredeter"/>
    <w:uiPriority w:val="20"/>
    <w:qFormat/>
    <w:rsid w:val="00DA74EC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942566"/>
    <w:rPr>
      <w:color w:val="808080"/>
    </w:rPr>
  </w:style>
  <w:style w:type="character" w:customStyle="1" w:styleId="fcomment">
    <w:name w:val="f_comment"/>
    <w:basedOn w:val="Fuentedeprrafopredeter"/>
    <w:rsid w:val="00321123"/>
  </w:style>
  <w:style w:type="character" w:customStyle="1" w:styleId="fsources">
    <w:name w:val="f_sources"/>
    <w:basedOn w:val="Fuentedeprrafopredeter"/>
    <w:rsid w:val="00321123"/>
  </w:style>
  <w:style w:type="character" w:customStyle="1" w:styleId="fheading3">
    <w:name w:val="f_heading3"/>
    <w:basedOn w:val="Fuentedeprrafopredeter"/>
    <w:rsid w:val="00321123"/>
  </w:style>
  <w:style w:type="table" w:styleId="Tablaconcuadrcula">
    <w:name w:val="Table Grid"/>
    <w:basedOn w:val="Tablanormal"/>
    <w:uiPriority w:val="39"/>
    <w:rsid w:val="00321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91A60"/>
    <w:rPr>
      <w:color w:val="800080" w:themeColor="followedHyperlink"/>
      <w:u w:val="single"/>
    </w:rPr>
  </w:style>
  <w:style w:type="character" w:customStyle="1" w:styleId="rpcs1">
    <w:name w:val="_rpc_s1"/>
    <w:basedOn w:val="Fuentedeprrafopredeter"/>
    <w:rsid w:val="00B6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92908-4C90-45BE-8434-3AADE45B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3361</CharactersWithSpaces>
  <SharedDoc>false</SharedDoc>
  <HLinks>
    <vt:vector size="24" baseType="variant">
      <vt:variant>
        <vt:i4>5373974</vt:i4>
      </vt:variant>
      <vt:variant>
        <vt:i4>12</vt:i4>
      </vt:variant>
      <vt:variant>
        <vt:i4>0</vt:i4>
      </vt:variant>
      <vt:variant>
        <vt:i4>5</vt:i4>
      </vt:variant>
      <vt:variant>
        <vt:lpwstr>http://www.mathworks.se/matlabcentral/answers/43123-skin-color-detection-problem</vt:lpwstr>
      </vt:variant>
      <vt:variant>
        <vt:lpwstr/>
      </vt:variant>
      <vt:variant>
        <vt:i4>6357063</vt:i4>
      </vt:variant>
      <vt:variant>
        <vt:i4>6</vt:i4>
      </vt:variant>
      <vt:variant>
        <vt:i4>0</vt:i4>
      </vt:variant>
      <vt:variant>
        <vt:i4>5</vt:i4>
      </vt:variant>
      <vt:variant>
        <vt:lpwstr>mailto:jeimysalamanca118271@correo.itm.edu.co</vt:lpwstr>
      </vt:variant>
      <vt:variant>
        <vt:lpwstr/>
      </vt:variant>
      <vt:variant>
        <vt:i4>5177401</vt:i4>
      </vt:variant>
      <vt:variant>
        <vt:i4>3</vt:i4>
      </vt:variant>
      <vt:variant>
        <vt:i4>0</vt:i4>
      </vt:variant>
      <vt:variant>
        <vt:i4>5</vt:i4>
      </vt:variant>
      <vt:variant>
        <vt:lpwstr>mailto:pablorestrepo78464@correo.itm.edu.co</vt:lpwstr>
      </vt:variant>
      <vt:variant>
        <vt:lpwstr/>
      </vt:variant>
      <vt:variant>
        <vt:i4>1179686</vt:i4>
      </vt:variant>
      <vt:variant>
        <vt:i4>0</vt:i4>
      </vt:variant>
      <vt:variant>
        <vt:i4>0</vt:i4>
      </vt:variant>
      <vt:variant>
        <vt:i4>5</vt:i4>
      </vt:variant>
      <vt:variant>
        <vt:lpwstr>mailto:juanyarce120012@correo.itm.edu.co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creator>Juan Yarce;Jeimy Salamanca;Nalber Taborda</dc:creator>
  <cp:lastModifiedBy>ccsalazarj</cp:lastModifiedBy>
  <cp:revision>2</cp:revision>
  <cp:lastPrinted>2013-11-12T02:51:00Z</cp:lastPrinted>
  <dcterms:created xsi:type="dcterms:W3CDTF">2015-11-20T07:42:00Z</dcterms:created>
  <dcterms:modified xsi:type="dcterms:W3CDTF">2015-11-20T07:42:00Z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274452865</vt:i4>
  </property>
  <property fmtid="{D5CDD505-2E9C-101B-9397-08002B2CF9AE}" pid="3" name="_AuthorEmail">
    <vt:lpwstr>carlosmurillo@ieee.org</vt:lpwstr>
  </property>
  <property fmtid="{D5CDD505-2E9C-101B-9397-08002B2CF9AE}" pid="4" name="_AuthorEmailDisplayName">
    <vt:lpwstr>Carlos Andrés Murillo Buitrago</vt:lpwstr>
  </property>
  <property fmtid="{D5CDD505-2E9C-101B-9397-08002B2CF9AE}" pid="5" name="_EmailSubject">
    <vt:lpwstr>Papers en español...</vt:lpwstr>
  </property>
  <property fmtid="{D5CDD505-2E9C-101B-9397-08002B2CF9AE}" pid="6" name="_ReviewingToolsShownOnce">
    <vt:lpwstr/>
  </property>
  <property fmtid="{D5CDD505-2E9C-101B-9397-08002B2CF9AE}" pid="7" name="Mendeley Document_1">
    <vt:lpwstr>True</vt:lpwstr>
  </property>
  <property fmtid="{D5CDD505-2E9C-101B-9397-08002B2CF9AE}" pid="8" name="Mendeley User Name_1">
    <vt:lpwstr>merlinlcmr@gmail.com@www.mendeley.com</vt:lpwstr>
  </property>
  <property fmtid="{D5CDD505-2E9C-101B-9397-08002B2CF9AE}" pid="9" name="Mendeley Citation Style_1">
    <vt:lpwstr>http://www.zotero.org/styles/apa</vt:lpwstr>
  </property>
  <property fmtid="{D5CDD505-2E9C-101B-9397-08002B2CF9AE}" pid="10" name="Mendeley Recent Style Id 0_1">
    <vt:lpwstr>http://www.zotero.org/styles/american-medical-association</vt:lpwstr>
  </property>
  <property fmtid="{D5CDD505-2E9C-101B-9397-08002B2CF9AE}" pid="11" name="Mendeley Recent Style Name 0_1">
    <vt:lpwstr>American Medical Association</vt:lpwstr>
  </property>
  <property fmtid="{D5CDD505-2E9C-101B-9397-08002B2CF9AE}" pid="12" name="Mendeley Recent Style Id 1_1">
    <vt:lpwstr>http://www.zotero.org/styles/american-political-science-association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Id 2_1">
    <vt:lpwstr>http://www.zotero.org/styles/apa</vt:lpwstr>
  </property>
  <property fmtid="{D5CDD505-2E9C-101B-9397-08002B2CF9AE}" pid="15" name="Mendeley Recent Style Name 2_1">
    <vt:lpwstr>American Psychological Association 6th edition</vt:lpwstr>
  </property>
  <property fmtid="{D5CDD505-2E9C-101B-9397-08002B2CF9AE}" pid="16" name="Mendeley Recent Style Id 3_1">
    <vt:lpwstr>http://www.zotero.org/styles/american-sociological-association</vt:lpwstr>
  </property>
  <property fmtid="{D5CDD505-2E9C-101B-9397-08002B2CF9AE}" pid="17" name="Mendeley Recent Style Name 3_1">
    <vt:lpwstr>American Sociological Association</vt:lpwstr>
  </property>
  <property fmtid="{D5CDD505-2E9C-101B-9397-08002B2CF9AE}" pid="18" name="Mendeley Recent Style Id 4_1">
    <vt:lpwstr>http://www.zotero.org/styles/chicago-author-date</vt:lpwstr>
  </property>
  <property fmtid="{D5CDD505-2E9C-101B-9397-08002B2CF9AE}" pid="19" name="Mendeley Recent Style Name 4_1">
    <vt:lpwstr>Chicago Manual of Style 16th edition (author-date)</vt:lpwstr>
  </property>
  <property fmtid="{D5CDD505-2E9C-101B-9397-08002B2CF9AE}" pid="20" name="Mendeley Recent Style Id 5_1">
    <vt:lpwstr>http://www.zotero.org/styles/harvard1</vt:lpwstr>
  </property>
  <property fmtid="{D5CDD505-2E9C-101B-9397-08002B2CF9AE}" pid="21" name="Mendeley Recent Style Name 5_1">
    <vt:lpwstr>Harvard Reference format 1 (author-date)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Name 6_1">
    <vt:lpwstr>IEEE</vt:lpwstr>
  </property>
  <property fmtid="{D5CDD505-2E9C-101B-9397-08002B2CF9AE}" pid="24" name="Mendeley Recent Style Id 7_1">
    <vt:lpwstr>http://www.zotero.org/styles/modern-humanities-research-association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Id 8_1">
    <vt:lpwstr>http://www.zotero.org/styles/modern-language-association</vt:lpwstr>
  </property>
  <property fmtid="{D5CDD505-2E9C-101B-9397-08002B2CF9AE}" pid="27" name="Mendeley Recent Style Name 8_1">
    <vt:lpwstr>Modern Language Association 7th edition</vt:lpwstr>
  </property>
  <property fmtid="{D5CDD505-2E9C-101B-9397-08002B2CF9AE}" pid="28" name="Mendeley Recent Style Id 9_1">
    <vt:lpwstr>http://www.zotero.org/styles/nature</vt:lpwstr>
  </property>
  <property fmtid="{D5CDD505-2E9C-101B-9397-08002B2CF9AE}" pid="29" name="Mendeley Recent Style Name 9_1">
    <vt:lpwstr>Nature</vt:lpwstr>
  </property>
</Properties>
</file>